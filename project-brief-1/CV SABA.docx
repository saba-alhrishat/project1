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B1E40" w14:textId="393A6A34" w:rsidR="00625B3B" w:rsidRDefault="00625B3B" w:rsidP="00625B3B">
      <w:pPr>
        <w:rPr>
          <w:sz w:val="32"/>
          <w:szCs w:val="32"/>
        </w:rPr>
      </w:pPr>
      <w:r w:rsidRPr="00625B3B">
        <w:rPr>
          <w:sz w:val="32"/>
          <w:szCs w:val="32"/>
        </w:rPr>
        <w:t xml:space="preserve">                                                   Saba </w:t>
      </w:r>
      <w:proofErr w:type="spellStart"/>
      <w:r w:rsidRPr="00625B3B">
        <w:rPr>
          <w:sz w:val="32"/>
          <w:szCs w:val="32"/>
        </w:rPr>
        <w:t>A</w:t>
      </w:r>
      <w:r w:rsidR="008379C5">
        <w:rPr>
          <w:sz w:val="32"/>
          <w:szCs w:val="32"/>
        </w:rPr>
        <w:t>l</w:t>
      </w:r>
      <w:r w:rsidRPr="00625B3B">
        <w:rPr>
          <w:sz w:val="32"/>
          <w:szCs w:val="32"/>
        </w:rPr>
        <w:t>hrishat</w:t>
      </w:r>
      <w:proofErr w:type="spellEnd"/>
      <w:r>
        <w:rPr>
          <w:sz w:val="32"/>
          <w:szCs w:val="32"/>
        </w:rPr>
        <w:t xml:space="preserve">    </w:t>
      </w:r>
    </w:p>
    <w:p w14:paraId="14C70E73" w14:textId="77777777" w:rsidR="00625B3B" w:rsidRDefault="00625B3B" w:rsidP="00625B3B">
      <w:pPr>
        <w:rPr>
          <w:sz w:val="32"/>
          <w:szCs w:val="32"/>
        </w:rPr>
      </w:pPr>
    </w:p>
    <w:p w14:paraId="38790B00" w14:textId="46482CA4" w:rsidR="00625B3B" w:rsidRDefault="00625B3B" w:rsidP="00625B3B">
      <w:pPr>
        <w:rPr>
          <w:sz w:val="28"/>
          <w:szCs w:val="28"/>
        </w:rPr>
      </w:pPr>
      <w:hyperlink r:id="rId9" w:history="1">
        <w:r w:rsidRPr="00CB4528">
          <w:rPr>
            <w:rStyle w:val="Hyperlink"/>
            <w:sz w:val="28"/>
            <w:szCs w:val="28"/>
          </w:rPr>
          <w:t>saba.alhrishat2002@gmail.com</w:t>
        </w:r>
      </w:hyperlink>
      <w:r>
        <w:rPr>
          <w:sz w:val="28"/>
          <w:szCs w:val="28"/>
        </w:rPr>
        <w:t xml:space="preserve">                                      cell: +962-7928-33340</w:t>
      </w:r>
    </w:p>
    <w:p w14:paraId="6DF470B6" w14:textId="45CA5201" w:rsidR="00625B3B" w:rsidRDefault="00625B3B" w:rsidP="00625B3B">
      <w:pPr>
        <w:rPr>
          <w:sz w:val="28"/>
          <w:szCs w:val="28"/>
        </w:rPr>
      </w:pPr>
    </w:p>
    <w:p w14:paraId="5398462F" w14:textId="019218FC" w:rsidR="00625B3B" w:rsidRDefault="00AA2795" w:rsidP="00C427D9">
      <w:pPr>
        <w:tabs>
          <w:tab w:val="left" w:pos="402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</w:t>
      </w:r>
      <w:r w:rsidR="00C427D9" w:rsidRPr="00C427D9">
        <w:rPr>
          <w:sz w:val="32"/>
          <w:szCs w:val="32"/>
        </w:rPr>
        <w:t>The experience I have</w:t>
      </w:r>
    </w:p>
    <w:p w14:paraId="3FF0524D" w14:textId="77777777" w:rsidR="00C427D9" w:rsidRDefault="00C427D9" w:rsidP="00C427D9">
      <w:pPr>
        <w:tabs>
          <w:tab w:val="left" w:pos="4020"/>
        </w:tabs>
        <w:rPr>
          <w:sz w:val="32"/>
          <w:szCs w:val="32"/>
        </w:rPr>
      </w:pPr>
    </w:p>
    <w:p w14:paraId="591BA42B" w14:textId="77777777" w:rsidR="00C427D9" w:rsidRPr="00BE391A" w:rsidRDefault="00AA2795" w:rsidP="00AA2795">
      <w:pPr>
        <w:rPr>
          <w:sz w:val="24"/>
          <w:szCs w:val="24"/>
        </w:rPr>
      </w:pPr>
      <w:r w:rsidRPr="00BE391A">
        <w:rPr>
          <w:sz w:val="24"/>
          <w:szCs w:val="24"/>
        </w:rPr>
        <w:t>I am a university student majoring in software engineering</w:t>
      </w:r>
    </w:p>
    <w:p w14:paraId="0C867065" w14:textId="49952443" w:rsidR="00C427D9" w:rsidRPr="00BE391A" w:rsidRDefault="00AA2795" w:rsidP="00AA2795">
      <w:pPr>
        <w:rPr>
          <w:sz w:val="24"/>
          <w:szCs w:val="24"/>
        </w:rPr>
      </w:pPr>
      <w:r w:rsidRPr="00BE391A">
        <w:rPr>
          <w:sz w:val="24"/>
          <w:szCs w:val="24"/>
        </w:rPr>
        <w:t xml:space="preserve">  I have three </w:t>
      </w:r>
      <w:r w:rsidRPr="00BE391A">
        <w:rPr>
          <w:sz w:val="24"/>
          <w:szCs w:val="24"/>
        </w:rPr>
        <w:t>certificate</w:t>
      </w:r>
      <w:r w:rsidRPr="00BE391A">
        <w:rPr>
          <w:sz w:val="24"/>
          <w:szCs w:val="24"/>
        </w:rPr>
        <w:t>s from American centers</w:t>
      </w:r>
    </w:p>
    <w:p w14:paraId="7ACC2164" w14:textId="77777777" w:rsidR="00C427D9" w:rsidRPr="00BE391A" w:rsidRDefault="00AA2795" w:rsidP="00AA2795">
      <w:pPr>
        <w:rPr>
          <w:sz w:val="24"/>
          <w:szCs w:val="24"/>
        </w:rPr>
      </w:pPr>
      <w:r w:rsidRPr="00BE391A">
        <w:rPr>
          <w:sz w:val="24"/>
          <w:szCs w:val="24"/>
        </w:rPr>
        <w:t>3 years of experience in the field of communications</w:t>
      </w:r>
    </w:p>
    <w:p w14:paraId="28C8911D" w14:textId="722F3625" w:rsidR="00AA2795" w:rsidRDefault="00AA2795" w:rsidP="00AA2795">
      <w:pPr>
        <w:rPr>
          <w:sz w:val="24"/>
          <w:szCs w:val="24"/>
        </w:rPr>
      </w:pPr>
      <w:r w:rsidRPr="00BE391A">
        <w:rPr>
          <w:sz w:val="24"/>
          <w:szCs w:val="24"/>
        </w:rPr>
        <w:t xml:space="preserve"> and I hold development courses</w:t>
      </w:r>
    </w:p>
    <w:p w14:paraId="183D2227" w14:textId="77777777" w:rsidR="00204239" w:rsidRPr="00BE391A" w:rsidRDefault="00204239" w:rsidP="00AA2795">
      <w:pPr>
        <w:rPr>
          <w:sz w:val="24"/>
          <w:szCs w:val="24"/>
        </w:rPr>
      </w:pPr>
    </w:p>
    <w:p w14:paraId="2A285138" w14:textId="3664F023" w:rsidR="00C427D9" w:rsidRDefault="00BE391A" w:rsidP="00AA2795">
      <w:pPr>
        <w:rPr>
          <w:sz w:val="32"/>
          <w:szCs w:val="32"/>
        </w:rPr>
      </w:pPr>
      <w:r>
        <w:rPr>
          <w:sz w:val="32"/>
          <w:szCs w:val="32"/>
        </w:rPr>
        <w:t xml:space="preserve">Professional experience </w:t>
      </w:r>
    </w:p>
    <w:p w14:paraId="5A1F5F03" w14:textId="5F077BDC" w:rsidR="00F37CDB" w:rsidRDefault="00BE391A" w:rsidP="00F37CDB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BE391A">
        <w:rPr>
          <w:sz w:val="28"/>
          <w:szCs w:val="28"/>
        </w:rPr>
        <w:t>2021-</w:t>
      </w:r>
      <w:proofErr w:type="gramStart"/>
      <w:r w:rsidRPr="00BE391A">
        <w:rPr>
          <w:sz w:val="28"/>
          <w:szCs w:val="28"/>
        </w:rPr>
        <w:t>Present :</w:t>
      </w:r>
      <w:proofErr w:type="gramEnd"/>
      <w:r w:rsidRPr="00BE391A">
        <w:rPr>
          <w:sz w:val="28"/>
          <w:szCs w:val="28"/>
        </w:rPr>
        <w:t xml:space="preserve"> Administrative manager</w:t>
      </w:r>
      <w:r w:rsidR="00F37CDB">
        <w:rPr>
          <w:sz w:val="28"/>
          <w:szCs w:val="28"/>
        </w:rPr>
        <w:t xml:space="preserve"> </w:t>
      </w:r>
      <w:r w:rsidR="00F37CDB" w:rsidRPr="00F37CDB">
        <w:rPr>
          <w:sz w:val="28"/>
          <w:szCs w:val="28"/>
        </w:rPr>
        <w:t>of the Golden Star Company for the supply of ships</w:t>
      </w:r>
    </w:p>
    <w:p w14:paraId="3D2781F6" w14:textId="77777777" w:rsidR="00F37CDB" w:rsidRPr="00F37CDB" w:rsidRDefault="00F37CDB" w:rsidP="00204239">
      <w:pPr>
        <w:pStyle w:val="ListParagraph"/>
        <w:rPr>
          <w:sz w:val="28"/>
          <w:szCs w:val="28"/>
        </w:rPr>
      </w:pPr>
    </w:p>
    <w:p w14:paraId="3FBF870F" w14:textId="59BB9098" w:rsidR="00F37CDB" w:rsidRDefault="00F37CDB" w:rsidP="00BE391A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204239">
        <w:rPr>
          <w:sz w:val="28"/>
          <w:szCs w:val="28"/>
        </w:rPr>
        <w:t>2018-</w:t>
      </w:r>
      <w:proofErr w:type="gramStart"/>
      <w:r w:rsidRPr="00204239">
        <w:rPr>
          <w:sz w:val="28"/>
          <w:szCs w:val="28"/>
        </w:rPr>
        <w:t>2020 :</w:t>
      </w:r>
      <w:proofErr w:type="gramEnd"/>
      <w:r w:rsidRPr="00204239">
        <w:rPr>
          <w:sz w:val="28"/>
          <w:szCs w:val="28"/>
        </w:rPr>
        <w:t xml:space="preserve"> </w:t>
      </w:r>
      <w:r w:rsidR="00204239" w:rsidRPr="00204239">
        <w:rPr>
          <w:sz w:val="28"/>
          <w:szCs w:val="28"/>
        </w:rPr>
        <w:t>Sales representative for sea breeze mobile shop</w:t>
      </w:r>
    </w:p>
    <w:p w14:paraId="2054E8C9" w14:textId="7C53FD9E" w:rsidR="00204239" w:rsidRDefault="00204239" w:rsidP="00204239">
      <w:pPr>
        <w:pStyle w:val="ListParagraph"/>
        <w:rPr>
          <w:sz w:val="28"/>
          <w:szCs w:val="28"/>
        </w:rPr>
      </w:pPr>
    </w:p>
    <w:p w14:paraId="3D35933B" w14:textId="77777777" w:rsidR="00204239" w:rsidRPr="00204239" w:rsidRDefault="00204239" w:rsidP="00204239">
      <w:pPr>
        <w:pStyle w:val="ListParagraph"/>
        <w:rPr>
          <w:sz w:val="28"/>
          <w:szCs w:val="28"/>
        </w:rPr>
      </w:pPr>
    </w:p>
    <w:p w14:paraId="2BF465E1" w14:textId="458AAF48" w:rsidR="00204239" w:rsidRDefault="00204239" w:rsidP="00204239">
      <w:pPr>
        <w:pStyle w:val="ListParagraph"/>
        <w:rPr>
          <w:sz w:val="32"/>
          <w:szCs w:val="32"/>
        </w:rPr>
      </w:pPr>
      <w:r w:rsidRPr="00204239">
        <w:rPr>
          <w:sz w:val="32"/>
          <w:szCs w:val="32"/>
        </w:rPr>
        <w:t>Education</w:t>
      </w:r>
      <w:r>
        <w:rPr>
          <w:sz w:val="32"/>
          <w:szCs w:val="32"/>
        </w:rPr>
        <w:t>:</w:t>
      </w:r>
    </w:p>
    <w:p w14:paraId="087B0303" w14:textId="77777777" w:rsidR="00204239" w:rsidRDefault="00204239" w:rsidP="00204239">
      <w:pPr>
        <w:pStyle w:val="ListParagraph"/>
        <w:rPr>
          <w:sz w:val="28"/>
          <w:szCs w:val="28"/>
        </w:rPr>
      </w:pPr>
      <w:r w:rsidRPr="00204239">
        <w:rPr>
          <w:sz w:val="28"/>
          <w:szCs w:val="28"/>
        </w:rPr>
        <w:t xml:space="preserve">Three courses in English </w:t>
      </w:r>
    </w:p>
    <w:p w14:paraId="747337AB" w14:textId="066182DF" w:rsidR="00204239" w:rsidRDefault="00204239" w:rsidP="00204239">
      <w:pPr>
        <w:pStyle w:val="ListParagraph"/>
        <w:rPr>
          <w:sz w:val="28"/>
          <w:szCs w:val="28"/>
        </w:rPr>
      </w:pPr>
      <w:r w:rsidRPr="00204239">
        <w:rPr>
          <w:sz w:val="28"/>
          <w:szCs w:val="28"/>
        </w:rPr>
        <w:t>and still on study seats</w:t>
      </w:r>
      <w:r>
        <w:rPr>
          <w:sz w:val="28"/>
          <w:szCs w:val="28"/>
        </w:rPr>
        <w:t>.</w:t>
      </w:r>
    </w:p>
    <w:p w14:paraId="65E64A8C" w14:textId="4EC6DD23" w:rsidR="00230E7A" w:rsidRPr="00230E7A" w:rsidRDefault="00230E7A" w:rsidP="00204239">
      <w:pPr>
        <w:pStyle w:val="ListParagraph"/>
        <w:rPr>
          <w:sz w:val="32"/>
          <w:szCs w:val="32"/>
        </w:rPr>
      </w:pPr>
    </w:p>
    <w:p w14:paraId="3E1E605B" w14:textId="036A5D26" w:rsidR="00230E7A" w:rsidRDefault="00943508" w:rsidP="00204239">
      <w:pPr>
        <w:pStyle w:val="ListParagraph"/>
        <w:rPr>
          <w:sz w:val="32"/>
          <w:szCs w:val="32"/>
        </w:rPr>
      </w:pPr>
      <w:proofErr w:type="gramStart"/>
      <w:r w:rsidRPr="00943508">
        <w:rPr>
          <w:sz w:val="32"/>
          <w:szCs w:val="32"/>
        </w:rPr>
        <w:t>References :</w:t>
      </w:r>
      <w:proofErr w:type="gramEnd"/>
    </w:p>
    <w:p w14:paraId="22841F99" w14:textId="609C5655" w:rsidR="00943508" w:rsidRDefault="00943508" w:rsidP="0020423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General </w:t>
      </w:r>
      <w:proofErr w:type="gramStart"/>
      <w:r>
        <w:rPr>
          <w:sz w:val="32"/>
          <w:szCs w:val="32"/>
        </w:rPr>
        <w:t>Manger :</w:t>
      </w:r>
      <w:proofErr w:type="gramEnd"/>
      <w:r>
        <w:rPr>
          <w:sz w:val="32"/>
          <w:szCs w:val="32"/>
        </w:rPr>
        <w:t xml:space="preserve"> Ibrahim </w:t>
      </w:r>
      <w:proofErr w:type="spellStart"/>
      <w:r>
        <w:rPr>
          <w:sz w:val="32"/>
          <w:szCs w:val="32"/>
        </w:rPr>
        <w:t>Alhrishat</w:t>
      </w:r>
      <w:proofErr w:type="spellEnd"/>
    </w:p>
    <w:p w14:paraId="68A8DF21" w14:textId="749BCB93" w:rsidR="00943508" w:rsidRPr="00943508" w:rsidRDefault="00943508" w:rsidP="0020423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gs8555155@gmail.com</w:t>
      </w:r>
    </w:p>
    <w:sectPr w:rsidR="00943508" w:rsidRPr="00943508" w:rsidSect="00625B3B">
      <w:pgSz w:w="12240" w:h="15840"/>
      <w:pgMar w:top="1440" w:right="1440" w:bottom="1440" w:left="1440" w:header="720" w:footer="720" w:gutter="0"/>
      <w:pgBorders w:offsetFrom="page">
        <w:top w:val="inset" w:sz="6" w:space="24" w:color="auto"/>
        <w:left w:val="inset" w:sz="6" w:space="24" w:color="auto"/>
        <w:bottom w:val="inset" w:sz="6" w:space="24" w:color="auto"/>
        <w:right w:val="inset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1F4A30"/>
    <w:multiLevelType w:val="hybridMultilevel"/>
    <w:tmpl w:val="917A6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FCE2C31"/>
    <w:multiLevelType w:val="hybridMultilevel"/>
    <w:tmpl w:val="12A479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7447669"/>
    <w:multiLevelType w:val="hybridMultilevel"/>
    <w:tmpl w:val="F2FEB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4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7"/>
  </w:num>
  <w:num w:numId="22">
    <w:abstractNumId w:val="11"/>
  </w:num>
  <w:num w:numId="23">
    <w:abstractNumId w:val="25"/>
  </w:num>
  <w:num w:numId="24">
    <w:abstractNumId w:val="20"/>
  </w:num>
  <w:num w:numId="25">
    <w:abstractNumId w:val="22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B3B"/>
    <w:rsid w:val="00204239"/>
    <w:rsid w:val="00230E7A"/>
    <w:rsid w:val="00625B3B"/>
    <w:rsid w:val="00645252"/>
    <w:rsid w:val="006D3D74"/>
    <w:rsid w:val="0083569A"/>
    <w:rsid w:val="008379C5"/>
    <w:rsid w:val="00943508"/>
    <w:rsid w:val="00A9204E"/>
    <w:rsid w:val="00AA2795"/>
    <w:rsid w:val="00BE391A"/>
    <w:rsid w:val="00C427D9"/>
    <w:rsid w:val="00F3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64285"/>
  <w15:chartTrackingRefBased/>
  <w15:docId w15:val="{52AE90A4-8CC7-4B4B-8517-C2E5930CB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B3B"/>
  </w:style>
  <w:style w:type="paragraph" w:styleId="Heading1">
    <w:name w:val="heading 1"/>
    <w:basedOn w:val="Normal"/>
    <w:next w:val="Normal"/>
    <w:link w:val="Heading1Char"/>
    <w:uiPriority w:val="9"/>
    <w:qFormat/>
    <w:rsid w:val="00625B3B"/>
    <w:pPr>
      <w:keepNext/>
      <w:keepLines/>
      <w:pBdr>
        <w:left w:val="single" w:sz="12" w:space="12" w:color="ED7D31" w:themeColor="accent2"/>
      </w:pBdr>
      <w:spacing w:before="80" w:after="80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5B3B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5B3B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5B3B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25B3B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5B3B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25B3B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25B3B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25B3B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B3B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25B3B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25B3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25B3B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25B3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625B3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625B3B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625B3B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rsid w:val="00625B3B"/>
    <w:rPr>
      <w:rFonts w:asciiTheme="majorHAnsi" w:eastAsiaTheme="majorEastAsia" w:hAnsiTheme="majorHAnsi" w:cstheme="majorBidi"/>
      <w:i/>
      <w:iCs/>
      <w:caps/>
    </w:rPr>
  </w:style>
  <w:style w:type="paragraph" w:styleId="Title">
    <w:name w:val="Title"/>
    <w:basedOn w:val="Normal"/>
    <w:next w:val="Normal"/>
    <w:link w:val="TitleChar"/>
    <w:uiPriority w:val="10"/>
    <w:qFormat/>
    <w:rsid w:val="00625B3B"/>
    <w:pPr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625B3B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B3B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5B3B"/>
    <w:rPr>
      <w:color w:val="000000" w:themeColor="tex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25B3B"/>
    <w:rPr>
      <w:i/>
      <w:iCs/>
      <w:color w:val="auto"/>
    </w:rPr>
  </w:style>
  <w:style w:type="character" w:styleId="Emphasis">
    <w:name w:val="Emphasis"/>
    <w:basedOn w:val="DefaultParagraphFont"/>
    <w:uiPriority w:val="20"/>
    <w:qFormat/>
    <w:rsid w:val="00625B3B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625B3B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trong">
    <w:name w:val="Strong"/>
    <w:basedOn w:val="DefaultParagraphFont"/>
    <w:uiPriority w:val="22"/>
    <w:qFormat/>
    <w:rsid w:val="00625B3B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625B3B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25B3B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B3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B3B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sid w:val="00625B3B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25B3B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625B3B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25B3B"/>
    <w:rPr>
      <w:b/>
      <w:bCs/>
      <w:color w:val="ED7D31" w:themeColor="accent2"/>
      <w:spacing w:val="10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/>
    <w:unhideWhenUsed/>
    <w:rsid w:val="00625B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25B3B"/>
    <w:pPr>
      <w:ind w:left="720"/>
      <w:contextualSpacing/>
    </w:pPr>
  </w:style>
  <w:style w:type="paragraph" w:styleId="NoSpacing">
    <w:name w:val="No Spacing"/>
    <w:uiPriority w:val="1"/>
    <w:qFormat/>
    <w:rsid w:val="00625B3B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5B3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mailto:saba.alhrishat2002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I511\AppData\Local\Microsoft\Office\16.0\DTS\en-US%7bB3DA9052-55D2-4495-8A0C-12235C42624C%7d\%7bF6CD6701-6919-431F-BD99-3FA4D6D3FE38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CE1FAC1-95EF-4D18-92F3-D5D98461F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{F6CD6701-6919-431F-BD99-3FA4D6D3FE38}tf02786999_win32</Template>
  <TotalTime>73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LENOVOI511</dc:creator>
  <cp:keywords/>
  <dc:description/>
  <cp:lastModifiedBy>LENOVOI511</cp:lastModifiedBy>
  <cp:revision>3</cp:revision>
  <dcterms:created xsi:type="dcterms:W3CDTF">2023-03-18T06:01:00Z</dcterms:created>
  <dcterms:modified xsi:type="dcterms:W3CDTF">2023-03-18T07:15:00Z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